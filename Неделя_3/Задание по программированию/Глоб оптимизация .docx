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Данное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основано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материалах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секции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посвященной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оптимизационным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задачам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методам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решения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Вам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понадобится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компьютер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установленным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интерпретатором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Python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подключенными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библиотеками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NumPy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Matplotlib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Вы</w:t>
      </w:r>
      <w:proofErr w:type="spellEnd"/>
      <w:r>
        <w:rPr>
          <w:rFonts w:ascii="OpenSans" w:hAnsi="OpenSans" w:cs="OpenSans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научитесь</w:t>
      </w:r>
      <w:proofErr w:type="spellEnd"/>
      <w:r>
        <w:rPr>
          <w:rFonts w:ascii="OpenSans" w:hAnsi="OpenSans" w:cs="OpenSans"/>
          <w:color w:val="262626"/>
          <w:sz w:val="32"/>
          <w:szCs w:val="32"/>
          <w:lang w:val="en-US"/>
        </w:rPr>
        <w:t>:</w:t>
      </w:r>
    </w:p>
    <w:p w:rsidR="00177CC6" w:rsidRDefault="00177CC6" w:rsidP="00177C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применять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библиотеку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функций</w:t>
      </w:r>
      <w:proofErr w:type="spellEnd"/>
    </w:p>
    <w:p w:rsidR="00177CC6" w:rsidRDefault="00177CC6" w:rsidP="00177C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делать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между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градиентными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неградиентными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методами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исходя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особенностей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пожеланий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к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итоговому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решению</w:t>
      </w:r>
      <w:proofErr w:type="spell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Введение</w:t>
      </w:r>
      <w:proofErr w:type="spell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научитесь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решать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библиотеки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Сначала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решите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поиска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затем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увидите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отличия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работе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глобальной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а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заключение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–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найдете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глобальный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негладкой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т.е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у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которой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всегда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определен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Понимание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глобальной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отличий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использующих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очень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полезно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задачах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анализа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данных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частности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подбора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параметров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алгоритмов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Материалы</w:t>
      </w:r>
      <w:proofErr w:type="spell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  <w:bookmarkStart w:id="0" w:name="_GoBack"/>
      <w:bookmarkEnd w:id="0"/>
    </w:p>
    <w:p w:rsidR="00177CC6" w:rsidRDefault="00177CC6" w:rsidP="00177CC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Справка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функциям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пакета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scipy.optimize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: </w:t>
      </w:r>
      <w:hyperlink r:id="rId6" w:history="1">
        <w:r>
          <w:rPr>
            <w:rFonts w:ascii="OpenSans" w:hAnsi="OpenSans" w:cs="OpenSans"/>
            <w:color w:val="205EC6"/>
            <w:sz w:val="28"/>
            <w:szCs w:val="28"/>
            <w:lang w:val="en-US"/>
          </w:rPr>
          <w:t>http://docs.scipy.org/doc/scipy/reference/optimize.html</w:t>
        </w:r>
      </w:hyperlink>
    </w:p>
    <w:p w:rsidR="00177CC6" w:rsidRDefault="00177CC6" w:rsidP="00177CC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Matplotlib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User Guide: </w:t>
      </w:r>
      <w:hyperlink r:id="rId7" w:history="1">
        <w:r>
          <w:rPr>
            <w:rFonts w:ascii="OpenSans" w:hAnsi="OpenSans" w:cs="OpenSans"/>
            <w:color w:val="205EC6"/>
            <w:sz w:val="28"/>
            <w:szCs w:val="28"/>
            <w:lang w:val="en-US"/>
          </w:rPr>
          <w:t>http://matplotlib.org/users/index.html</w:t>
        </w:r>
      </w:hyperlink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Инструкция</w:t>
      </w:r>
      <w:proofErr w:type="spellEnd"/>
      <w:r>
        <w:rPr>
          <w:rFonts w:ascii="OpenSans" w:hAnsi="OpenSans" w:cs="OpenSans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выполнению</w:t>
      </w:r>
      <w:proofErr w:type="spell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Данное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состоит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трех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частей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каждой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набор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чисел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который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нужно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набрать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пробел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текстовом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файле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загрузить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Десятичные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дроби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записывайте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точку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177CC6" w:rsidRP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b/>
          <w:color w:val="262626"/>
          <w:sz w:val="32"/>
          <w:szCs w:val="32"/>
          <w:lang w:val="en-US"/>
        </w:rPr>
      </w:pPr>
      <w:proofErr w:type="spellStart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>Задача</w:t>
      </w:r>
      <w:proofErr w:type="spellEnd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 xml:space="preserve"> 1. </w:t>
      </w:r>
      <w:proofErr w:type="spellStart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>Минимизация</w:t>
      </w:r>
      <w:proofErr w:type="spellEnd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 xml:space="preserve"> </w:t>
      </w:r>
      <w:proofErr w:type="spellStart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>гладкой</w:t>
      </w:r>
      <w:proofErr w:type="spellEnd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 xml:space="preserve"> </w:t>
      </w:r>
      <w:proofErr w:type="spellStart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>функции</w:t>
      </w:r>
      <w:proofErr w:type="spell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</w:p>
    <w:p w:rsidR="00177CC6" w:rsidRDefault="00177CC6" w:rsidP="00177C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Рассмотрим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все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же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линейной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алгебре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: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f(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= sin(x / 5) *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exp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(x / 10) + 5 *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exp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(-x / 2),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теперь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уже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промежутке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[1, 30]</w:t>
      </w:r>
    </w:p>
    <w:p w:rsidR="00177CC6" w:rsidRDefault="00177CC6" w:rsidP="00177C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первом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искать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заданном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промежутке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scipy.optimize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Разумеется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дальнейшем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использовать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более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сложных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а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f(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рассмотрим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удобный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учебный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пример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Напишите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Питоне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вычисляющую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f(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известному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x.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Будьте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внимательны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: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забывайте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умолчанию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питоне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целые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числа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делятся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нацело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и о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sin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exp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нужно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импортировать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модуля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math.</w:t>
      </w:r>
    </w:p>
    <w:p w:rsidR="00177CC6" w:rsidRDefault="00177CC6" w:rsidP="00177C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Изучите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примеры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использования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scipy.optimize.minimize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документации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lastRenderedPageBreak/>
        <w:t>Scipy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 "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Материалы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")</w:t>
      </w:r>
    </w:p>
    <w:p w:rsidR="00177CC6" w:rsidRDefault="00177CC6" w:rsidP="00177C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Попробуйте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найти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используя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стандартные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параметры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scipy.optimize.minimize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т.е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только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начальное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).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Попробуйте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менять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начальное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изучить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меняется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ли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результат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Укажите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scipy.optimize.minimize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качестве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BFGS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один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самых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большинстве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случаев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),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запустите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начального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x=2.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указывать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нужно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–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он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оценен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численно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Полученное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-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первый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1,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надо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записать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точностью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2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знака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после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запятой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Теперь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измените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начальное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x=30.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-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второй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1,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надо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записать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пробел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после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первого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точностью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2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знака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после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запятой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Стоит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обдумать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полученный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результат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Почему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отличается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зависимости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начального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?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Если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нарисовать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график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например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делалось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видео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где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знакомились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Numpy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Matplotlib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),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можно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увидеть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какие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именно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попали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самом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деле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обычно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решают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глобальной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поэтому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результаты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работы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ожидаемые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вполне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корректные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177CC6" w:rsidRP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b/>
          <w:color w:val="262626"/>
          <w:sz w:val="32"/>
          <w:szCs w:val="32"/>
          <w:lang w:val="en-US"/>
        </w:rPr>
      </w:pPr>
      <w:proofErr w:type="spellStart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>Задача</w:t>
      </w:r>
      <w:proofErr w:type="spellEnd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 xml:space="preserve"> 2. </w:t>
      </w:r>
      <w:proofErr w:type="spellStart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>Глобальная</w:t>
      </w:r>
      <w:proofErr w:type="spellEnd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 xml:space="preserve"> </w:t>
      </w:r>
      <w:proofErr w:type="spellStart"/>
      <w:r w:rsidRPr="00177CC6">
        <w:rPr>
          <w:rFonts w:ascii="OpenSans" w:hAnsi="OpenSans" w:cs="OpenSans"/>
          <w:b/>
          <w:color w:val="262626"/>
          <w:sz w:val="32"/>
          <w:szCs w:val="32"/>
          <w:lang w:val="en-US"/>
        </w:rPr>
        <w:t>оптимизация</w:t>
      </w:r>
      <w:proofErr w:type="spell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</w:p>
    <w:p w:rsidR="00177CC6" w:rsidRDefault="00177CC6" w:rsidP="00177CC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Теперь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попробуем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применить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к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же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f(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глобальной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—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дифференциальную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эволюцию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Изучите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документацию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примеры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использования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scipy.optimize.differential_evolution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Обратите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внимание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границы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аргументов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представляют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собой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список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кортежей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(list,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который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помещены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объекты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типа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tuple).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Даже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если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у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вас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аргумента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возьмите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границы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квадратные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скобки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чтобы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передавать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параметре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список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кортежа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т.к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реализации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scipy.optimize.differential_evolution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длина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списка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используется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чтобы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определить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количество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аргументов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Запустите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поиск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f(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дифференциальной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эволюции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промежутке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[1, 30].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Полученное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-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2.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Запишите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точностью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второго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знака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после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запятой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-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только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число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Заметьте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дифференциальная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эволюция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справилась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задачей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поиска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глобального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отрезке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т.к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своему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устройству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предполагает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борьбу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попаданием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локальные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Сравните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количество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итераций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потребовавшихся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BFGS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нахождения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хорошем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начальном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приближении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количеством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итераций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потребовавшихся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дифференциальной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эволюции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повторных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запусках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дифференциальной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эволюции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количество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итераций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меняться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примере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скорее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всего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всегда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сравнимым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количеством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итераций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BFGS.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Однако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дифференциальной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эволюции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итерацию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требуется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выполнить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гораздо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больше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действий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BFGS.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Например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можно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обратить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внимание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количество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вычислений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nfev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)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увидеть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у BFGS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значительно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меньше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Кроме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время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работы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дифференциальной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эволюции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очень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быстро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растет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увеличением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числа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аргументов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enSans" w:hAnsi="OpenSans" w:cs="OpenSans"/>
          <w:color w:val="262626"/>
          <w:sz w:val="28"/>
          <w:szCs w:val="28"/>
          <w:lang w:val="en-US"/>
        </w:rPr>
      </w:pPr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Задача</w:t>
      </w:r>
      <w:proofErr w:type="spellEnd"/>
      <w:r>
        <w:rPr>
          <w:rFonts w:ascii="OpenSans" w:hAnsi="OpenSans" w:cs="OpenSans"/>
          <w:color w:val="262626"/>
          <w:sz w:val="32"/>
          <w:szCs w:val="32"/>
          <w:lang w:val="en-US"/>
        </w:rPr>
        <w:t xml:space="preserve"> 3. </w:t>
      </w: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Минимизация</w:t>
      </w:r>
      <w:proofErr w:type="spellEnd"/>
      <w:r>
        <w:rPr>
          <w:rFonts w:ascii="OpenSans" w:hAnsi="OpenSans" w:cs="OpenSans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негладкой</w:t>
      </w:r>
      <w:proofErr w:type="spellEnd"/>
      <w:r>
        <w:rPr>
          <w:rFonts w:ascii="OpenSans" w:hAnsi="OpenSans" w:cs="OpenSans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32"/>
          <w:szCs w:val="32"/>
          <w:lang w:val="en-US"/>
        </w:rPr>
        <w:t>функции</w:t>
      </w:r>
      <w:proofErr w:type="spellEnd"/>
    </w:p>
    <w:p w:rsidR="00177CC6" w:rsidRDefault="00177CC6" w:rsidP="00177CC6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n-US"/>
        </w:rPr>
      </w:pPr>
    </w:p>
    <w:p w:rsidR="00177CC6" w:rsidRDefault="00177CC6" w:rsidP="00177CC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Теперь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рассмотрим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h(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=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int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(f(x))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же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отрезке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[1, 30],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т.е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теперь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каждое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f(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приводится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к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типу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int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принимает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только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целые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Такая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негладкой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даже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разрывной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а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график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иметь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ступенчатый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вид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Убедитесь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построив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график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h(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matplotlib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Попробуйте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найти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h(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BFGS,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взяв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качестве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начального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x=30.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Получившееся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–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первый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Теперь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попробуйте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найти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h(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отрезке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[1, 30] с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дифференциальной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эволюции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Значение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h(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x)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точке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–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ваш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второй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Запишите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пробел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после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предыдущего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</w:p>
    <w:p w:rsidR="00177CC6" w:rsidRDefault="00177CC6" w:rsidP="00177CC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n-U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Обратите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внимание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полученные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ответы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различаются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ожидаемый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результат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ведь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BFGS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использует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одномерном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случае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–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производную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)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явно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пригоден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рассмотренной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нами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разрывной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Попробуйте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понять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почему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найденный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BFGS,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именно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такой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возможно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вам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поможет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выбор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разных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начальных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приближений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).</w:t>
      </w:r>
    </w:p>
    <w:p w:rsidR="00666445" w:rsidRDefault="00177CC6" w:rsidP="00177CC6"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Выполнив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задание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увидели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практике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чем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поиск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минимума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отличается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глобальной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когда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может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быть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полезно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применить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вместо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градиентного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метода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метод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использующий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градиент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262626"/>
          <w:sz w:val="28"/>
          <w:szCs w:val="28"/>
          <w:lang w:val="en-US"/>
        </w:rPr>
        <w:t>Кроме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того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вы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попрактиковались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использовании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библиотеки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SciPy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решения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оптимизационных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задач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теперь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знаете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насколько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это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просто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n-US"/>
        </w:rPr>
        <w:t>удобно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n-US"/>
        </w:rPr>
        <w:t>.</w:t>
      </w:r>
      <w:proofErr w:type="gramEnd"/>
    </w:p>
    <w:sectPr w:rsidR="00666445" w:rsidSect="009A34C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C6"/>
    <w:rsid w:val="00177CC6"/>
    <w:rsid w:val="00666445"/>
    <w:rsid w:val="009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590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scipy.org/doc/scipy/reference/optimize.html" TargetMode="External"/><Relationship Id="rId7" Type="http://schemas.openxmlformats.org/officeDocument/2006/relationships/hyperlink" Target="http://matplotlib.org/users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1011</Words>
  <Characters>5768</Characters>
  <Application>Microsoft Macintosh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2017-01-26T19:39:00Z</dcterms:created>
  <dcterms:modified xsi:type="dcterms:W3CDTF">2017-01-26T19:42:00Z</dcterms:modified>
</cp:coreProperties>
</file>