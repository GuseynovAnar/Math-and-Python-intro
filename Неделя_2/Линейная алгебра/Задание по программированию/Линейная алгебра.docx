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64"/>
          <w:szCs w:val="64"/>
          <w:lang w:val="en-US"/>
        </w:rPr>
      </w:pPr>
      <w:proofErr w:type="spellStart"/>
      <w:r>
        <w:rPr>
          <w:rFonts w:ascii="Helvetica" w:hAnsi="Helvetica" w:cs="Helvetica"/>
          <w:color w:val="262626"/>
          <w:sz w:val="64"/>
          <w:szCs w:val="64"/>
          <w:lang w:val="en-US"/>
        </w:rPr>
        <w:t>Линейная</w:t>
      </w:r>
      <w:proofErr w:type="spellEnd"/>
      <w:r>
        <w:rPr>
          <w:rFonts w:ascii="Helvetica" w:hAnsi="Helvetica" w:cs="Helvetica"/>
          <w:color w:val="262626"/>
          <w:sz w:val="64"/>
          <w:szCs w:val="64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64"/>
          <w:szCs w:val="64"/>
          <w:lang w:val="en-US"/>
        </w:rPr>
        <w:t>алгебра</w:t>
      </w:r>
      <w:proofErr w:type="spellEnd"/>
      <w:r>
        <w:rPr>
          <w:rFonts w:ascii="Helvetica" w:hAnsi="Helvetica" w:cs="Helvetica"/>
          <w:color w:val="262626"/>
          <w:sz w:val="64"/>
          <w:szCs w:val="64"/>
          <w:lang w:val="en-US"/>
        </w:rPr>
        <w:t xml:space="preserve">: </w:t>
      </w:r>
      <w:proofErr w:type="spellStart"/>
      <w:r>
        <w:rPr>
          <w:rFonts w:ascii="Helvetica" w:hAnsi="Helvetica" w:cs="Helvetica"/>
          <w:color w:val="262626"/>
          <w:sz w:val="64"/>
          <w:szCs w:val="64"/>
          <w:lang w:val="en-US"/>
        </w:rPr>
        <w:t>сходство</w:t>
      </w:r>
      <w:proofErr w:type="spellEnd"/>
      <w:r>
        <w:rPr>
          <w:rFonts w:ascii="Helvetica" w:hAnsi="Helvetica" w:cs="Helvetica"/>
          <w:color w:val="262626"/>
          <w:sz w:val="64"/>
          <w:szCs w:val="64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64"/>
          <w:szCs w:val="64"/>
          <w:lang w:val="en-US"/>
        </w:rPr>
        <w:t>текстов</w:t>
      </w:r>
      <w:proofErr w:type="spellEnd"/>
      <w:r>
        <w:rPr>
          <w:rFonts w:ascii="Helvetica" w:hAnsi="Helvetica" w:cs="Helvetica"/>
          <w:color w:val="262626"/>
          <w:sz w:val="64"/>
          <w:szCs w:val="64"/>
          <w:lang w:val="en-US"/>
        </w:rPr>
        <w:t xml:space="preserve"> и </w:t>
      </w:r>
      <w:proofErr w:type="spellStart"/>
      <w:r>
        <w:rPr>
          <w:rFonts w:ascii="Helvetica" w:hAnsi="Helvetica" w:cs="Helvetica"/>
          <w:color w:val="262626"/>
          <w:sz w:val="64"/>
          <w:szCs w:val="64"/>
          <w:lang w:val="en-US"/>
        </w:rPr>
        <w:t>аппроксимация</w:t>
      </w:r>
      <w:proofErr w:type="spellEnd"/>
      <w:r>
        <w:rPr>
          <w:rFonts w:ascii="Helvetica" w:hAnsi="Helvetica" w:cs="Helvetica"/>
          <w:color w:val="262626"/>
          <w:sz w:val="64"/>
          <w:szCs w:val="64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64"/>
          <w:szCs w:val="64"/>
          <w:lang w:val="en-US"/>
        </w:rPr>
        <w:t>функций</w:t>
      </w:r>
      <w:proofErr w:type="spellEnd"/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t>Данное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задание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основано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материалах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секции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посвященной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введению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линейную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алгебру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  <w:proofErr w:type="gram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t>Вам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понадобится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компьютер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установленным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интерпретатором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Python и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подключенными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библиотеками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NumPy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SciPy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  <w:proofErr w:type="gramEnd"/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44"/>
          <w:szCs w:val="44"/>
          <w:lang w:val="en-US"/>
        </w:rPr>
      </w:pPr>
      <w:proofErr w:type="spellStart"/>
      <w:r>
        <w:rPr>
          <w:rFonts w:ascii="Helvetica" w:hAnsi="Helvetica" w:cs="Helvetica"/>
          <w:color w:val="262626"/>
          <w:sz w:val="44"/>
          <w:szCs w:val="44"/>
          <w:lang w:val="en-US"/>
        </w:rPr>
        <w:t>Вы</w:t>
      </w:r>
      <w:proofErr w:type="spellEnd"/>
      <w:r>
        <w:rPr>
          <w:rFonts w:ascii="Helvetica" w:hAnsi="Helvetica" w:cs="Helvetica"/>
          <w:color w:val="262626"/>
          <w:sz w:val="44"/>
          <w:szCs w:val="44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44"/>
          <w:szCs w:val="44"/>
          <w:lang w:val="en-US"/>
        </w:rPr>
        <w:t>научитесь</w:t>
      </w:r>
      <w:proofErr w:type="spellEnd"/>
      <w:r>
        <w:rPr>
          <w:rFonts w:ascii="Helvetica" w:hAnsi="Helvetica" w:cs="Helvetica"/>
          <w:color w:val="262626"/>
          <w:sz w:val="44"/>
          <w:szCs w:val="44"/>
          <w:lang w:val="en-US"/>
        </w:rPr>
        <w:t>:</w:t>
      </w:r>
    </w:p>
    <w:p w:rsidR="00413C0F" w:rsidRDefault="00413C0F" w:rsidP="00413C0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читать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тексты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файла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помощью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Python и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разбивать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их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слова</w:t>
      </w:r>
      <w:proofErr w:type="spellEnd"/>
    </w:p>
    <w:p w:rsidR="00413C0F" w:rsidRDefault="00413C0F" w:rsidP="00413C0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переводить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тексты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векторные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пространства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вычислять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расстояния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этих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пространствах</w:t>
      </w:r>
      <w:proofErr w:type="spellEnd"/>
    </w:p>
    <w:p w:rsidR="00413C0F" w:rsidRDefault="00413C0F" w:rsidP="00413C0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решать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системы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линейных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уравнений</w:t>
      </w:r>
      <w:proofErr w:type="spellEnd"/>
    </w:p>
    <w:p w:rsidR="00413C0F" w:rsidRDefault="00413C0F" w:rsidP="00413C0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приближать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любые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помощью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многочленов</w:t>
      </w:r>
      <w:proofErr w:type="spellEnd"/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44"/>
          <w:szCs w:val="44"/>
          <w:lang w:val="en-US"/>
        </w:rPr>
      </w:pPr>
      <w:proofErr w:type="spellStart"/>
      <w:r>
        <w:rPr>
          <w:rFonts w:ascii="Helvetica" w:hAnsi="Helvetica" w:cs="Helvetica"/>
          <w:color w:val="262626"/>
          <w:sz w:val="44"/>
          <w:szCs w:val="44"/>
          <w:lang w:val="en-US"/>
        </w:rPr>
        <w:t>Введение</w:t>
      </w:r>
      <w:proofErr w:type="spellEnd"/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В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этом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задании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вы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познакомитесь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некоторыми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базовыми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методами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линейной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алгебры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реализованными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пакете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SciPy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— в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частности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с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методами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подсчета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косинусного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расстояния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решения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систем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линейных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уравнений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  <w:proofErr w:type="gram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t>Обе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эти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задачи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еще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много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раз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встретятся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нам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специализации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  <w:proofErr w:type="gram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t>Так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решении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систем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линейных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уравнений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основана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настройка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линейных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моделей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—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очень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большого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важного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класса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алгоритмов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машинного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обучения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  <w:proofErr w:type="gram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t>Косинусное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расстояние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же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часто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используется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анализе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текстов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для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измерения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сходства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между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ними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  <w:proofErr w:type="gramEnd"/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44"/>
          <w:szCs w:val="44"/>
          <w:lang w:val="en-US"/>
        </w:rPr>
      </w:pPr>
      <w:proofErr w:type="spellStart"/>
      <w:r>
        <w:rPr>
          <w:rFonts w:ascii="Helvetica" w:hAnsi="Helvetica" w:cs="Helvetica"/>
          <w:color w:val="262626"/>
          <w:sz w:val="44"/>
          <w:szCs w:val="44"/>
          <w:lang w:val="en-US"/>
        </w:rPr>
        <w:t>Материалы</w:t>
      </w:r>
      <w:proofErr w:type="spellEnd"/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Справка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функциям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пакета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scipy.linalg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: </w:t>
      </w:r>
      <w:hyperlink r:id="rId6" w:history="1">
        <w:r>
          <w:rPr>
            <w:rFonts w:ascii="Helvetica" w:hAnsi="Helvetica" w:cs="Helvetica"/>
            <w:color w:val="205EC6"/>
            <w:sz w:val="28"/>
            <w:szCs w:val="28"/>
            <w:lang w:val="en-US"/>
          </w:rPr>
          <w:t>http://docs.scipy.org/doc/scipy/reference/linalg.html</w:t>
        </w:r>
      </w:hyperlink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Справка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работе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файлами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Python: </w:t>
      </w:r>
      <w:hyperlink r:id="rId7" w:history="1">
        <w:r>
          <w:rPr>
            <w:rFonts w:ascii="Helvetica" w:hAnsi="Helvetica" w:cs="Helvetica"/>
            <w:color w:val="205EC6"/>
            <w:sz w:val="28"/>
            <w:szCs w:val="28"/>
            <w:lang w:val="en-US"/>
          </w:rPr>
          <w:t>https://docs.python.org/2/tutorial/inputoutput.html#reading-and-writing-files</w:t>
        </w:r>
      </w:hyperlink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Справка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регулярным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выражениям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Python (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если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вы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захотите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узнать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про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них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чуть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больше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): </w:t>
      </w:r>
      <w:hyperlink r:id="rId8" w:history="1">
        <w:r>
          <w:rPr>
            <w:rFonts w:ascii="Helvetica" w:hAnsi="Helvetica" w:cs="Helvetica"/>
            <w:color w:val="205EC6"/>
            <w:sz w:val="28"/>
            <w:szCs w:val="28"/>
            <w:lang w:val="en-US"/>
          </w:rPr>
          <w:t>https://docs.python.org/2/library/re.html</w:t>
        </w:r>
      </w:hyperlink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44"/>
          <w:szCs w:val="44"/>
          <w:lang w:val="en-US"/>
        </w:rPr>
      </w:pPr>
      <w:proofErr w:type="spellStart"/>
      <w:r>
        <w:rPr>
          <w:rFonts w:ascii="Helvetica" w:hAnsi="Helvetica" w:cs="Helvetica"/>
          <w:color w:val="262626"/>
          <w:sz w:val="44"/>
          <w:szCs w:val="44"/>
          <w:lang w:val="en-US"/>
        </w:rPr>
        <w:t>Инструкция</w:t>
      </w:r>
      <w:proofErr w:type="spellEnd"/>
      <w:r>
        <w:rPr>
          <w:rFonts w:ascii="Helvetica" w:hAnsi="Helvetica" w:cs="Helvetica"/>
          <w:color w:val="262626"/>
          <w:sz w:val="44"/>
          <w:szCs w:val="44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44"/>
          <w:szCs w:val="44"/>
          <w:lang w:val="en-US"/>
        </w:rPr>
        <w:t>по</w:t>
      </w:r>
      <w:proofErr w:type="spellEnd"/>
      <w:r>
        <w:rPr>
          <w:rFonts w:ascii="Helvetica" w:hAnsi="Helvetica" w:cs="Helvetica"/>
          <w:color w:val="262626"/>
          <w:sz w:val="44"/>
          <w:szCs w:val="44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44"/>
          <w:szCs w:val="44"/>
          <w:lang w:val="en-US"/>
        </w:rPr>
        <w:t>выполнению</w:t>
      </w:r>
      <w:proofErr w:type="spellEnd"/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lastRenderedPageBreak/>
        <w:t>Данное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задание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состоит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двух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частей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  <w:proofErr w:type="gram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В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каждой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ответом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будет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набор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чисел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который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вам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нужно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будет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ввести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соответствующее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поле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через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пробел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  <w:proofErr w:type="gramEnd"/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32"/>
          <w:szCs w:val="32"/>
          <w:lang w:val="en-US"/>
        </w:rPr>
      </w:pPr>
      <w:proofErr w:type="spellStart"/>
      <w:r>
        <w:rPr>
          <w:rFonts w:ascii="Helvetica" w:hAnsi="Helvetica" w:cs="Helvetica"/>
          <w:b/>
          <w:bCs/>
          <w:color w:val="262626"/>
          <w:sz w:val="32"/>
          <w:szCs w:val="32"/>
          <w:lang w:val="en-US"/>
        </w:rPr>
        <w:t>Задача</w:t>
      </w:r>
      <w:proofErr w:type="spellEnd"/>
      <w:r>
        <w:rPr>
          <w:rFonts w:ascii="Helvetica" w:hAnsi="Helvetica" w:cs="Helvetica"/>
          <w:b/>
          <w:bCs/>
          <w:color w:val="262626"/>
          <w:sz w:val="32"/>
          <w:szCs w:val="32"/>
          <w:lang w:val="en-US"/>
        </w:rPr>
        <w:t xml:space="preserve"> 1: </w:t>
      </w:r>
      <w:proofErr w:type="spellStart"/>
      <w:r>
        <w:rPr>
          <w:rFonts w:ascii="Helvetica" w:hAnsi="Helvetica" w:cs="Helvetica"/>
          <w:b/>
          <w:bCs/>
          <w:color w:val="262626"/>
          <w:sz w:val="32"/>
          <w:szCs w:val="32"/>
          <w:lang w:val="en-US"/>
        </w:rPr>
        <w:t>сравнение</w:t>
      </w:r>
      <w:proofErr w:type="spellEnd"/>
      <w:r>
        <w:rPr>
          <w:rFonts w:ascii="Helvetica" w:hAnsi="Helvetica" w:cs="Helvetica"/>
          <w:b/>
          <w:bCs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62626"/>
          <w:sz w:val="32"/>
          <w:szCs w:val="32"/>
          <w:lang w:val="en-US"/>
        </w:rPr>
        <w:t>предложений</w:t>
      </w:r>
      <w:proofErr w:type="spellEnd"/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t>Дан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набор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предложений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скопированных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Википедии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  <w:proofErr w:type="gram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Каждое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них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имеет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"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кошачью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тему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" в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одном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трех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смыслов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:</w:t>
      </w:r>
    </w:p>
    <w:p w:rsidR="00413C0F" w:rsidRDefault="00413C0F" w:rsidP="00413C0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кошки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(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животные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)</w:t>
      </w:r>
    </w:p>
    <w:p w:rsidR="00413C0F" w:rsidRDefault="00413C0F" w:rsidP="00413C0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8"/>
          <w:szCs w:val="28"/>
          <w:lang w:val="en-US"/>
        </w:rPr>
      </w:pPr>
      <w:r>
        <w:rPr>
          <w:rFonts w:ascii="Helvetica" w:hAnsi="Helvetica" w:cs="Helvetica"/>
          <w:color w:val="262626"/>
          <w:sz w:val="28"/>
          <w:szCs w:val="28"/>
          <w:lang w:val="en-US"/>
        </w:rPr>
        <w:t>UNIX-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утилита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cat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для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вывода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содержимого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файлов</w:t>
      </w:r>
      <w:proofErr w:type="spellEnd"/>
    </w:p>
    <w:p w:rsidR="00413C0F" w:rsidRDefault="00413C0F" w:rsidP="00413C0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версии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операционной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системы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OS X,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названные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честь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семейства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кошачьих</w:t>
      </w:r>
      <w:proofErr w:type="spellEnd"/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t>Ваша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задача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—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найти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два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предложения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которые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ближе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всего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смыслу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к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расположенному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самой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первой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строке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  <w:proofErr w:type="gram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качестве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меры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близости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смыслу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мы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будем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использовать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косинусное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расстояние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в </w:t>
      </w:r>
      <w:hyperlink r:id="rId9" w:history="1">
        <w:r>
          <w:rPr>
            <w:rFonts w:ascii="Helvetica" w:hAnsi="Helvetica" w:cs="Helvetica"/>
            <w:color w:val="626262"/>
            <w:sz w:val="28"/>
            <w:szCs w:val="28"/>
            <w:lang w:val="en-US"/>
          </w:rPr>
          <w:t>sentences.txt</w:t>
        </w:r>
      </w:hyperlink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  <w:bookmarkStart w:id="0" w:name="_GoBack"/>
      <w:bookmarkEnd w:id="0"/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626262"/>
          <w:sz w:val="28"/>
          <w:szCs w:val="28"/>
          <w:lang w:val="en-US"/>
        </w:rPr>
      </w:pP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Выполните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следующие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шаги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:</w:t>
      </w:r>
    </w:p>
    <w:p w:rsidR="00413C0F" w:rsidRPr="00413C0F" w:rsidRDefault="00413C0F" w:rsidP="00413C0F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Скачайте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файл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предложениями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(sentences.txt).</w:t>
      </w:r>
    </w:p>
    <w:p w:rsidR="00413C0F" w:rsidRPr="00413C0F" w:rsidRDefault="00413C0F" w:rsidP="00413C0F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Каждая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строка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файле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соответствует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одному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предложению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.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Считайте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их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приведите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каждую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к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нижнему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регистру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помощью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строковой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функции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gram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lower(</w:t>
      </w:r>
      <w:proofErr w:type="gram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).</w:t>
      </w:r>
    </w:p>
    <w:p w:rsidR="00413C0F" w:rsidRPr="00413C0F" w:rsidRDefault="00413C0F" w:rsidP="00413C0F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Произведите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токенизацию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то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есть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разбиение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текстов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на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слова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.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Для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этого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можно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воспользоваться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регулярным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выражением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которое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считает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разделителем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любой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символ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не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являющийся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буквой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: </w:t>
      </w:r>
      <w:proofErr w:type="spellStart"/>
      <w:proofErr w:type="gram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re.split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(</w:t>
      </w:r>
      <w:proofErr w:type="gram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'[^a-z]', t).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Не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забудьте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удалить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пустые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слова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после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разделения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</w:p>
    <w:p w:rsidR="00413C0F" w:rsidRPr="00413C0F" w:rsidRDefault="00413C0F" w:rsidP="00413C0F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Составьте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список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всех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слов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встречающихся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предложениях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.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Сопоставьте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каждому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слову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индекс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от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нуля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(d - 1),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где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d —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число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различных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слов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предложениях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.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Для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этого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удобно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воспользоваться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структурой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dict.</w:t>
      </w:r>
    </w:p>
    <w:p w:rsidR="00413C0F" w:rsidRPr="00413C0F" w:rsidRDefault="00413C0F" w:rsidP="00413C0F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Создайте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матрицу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размера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n * d,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где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n —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число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предложений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.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Заполните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ее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: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элемент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индексом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(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i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j) в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этой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матрице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должен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быть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равен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количеству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вхождений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j-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го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слова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i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-е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предложение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. У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вас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должна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получиться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матрица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размера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22 * 254.</w:t>
      </w:r>
    </w:p>
    <w:p w:rsidR="00413C0F" w:rsidRPr="00413C0F" w:rsidRDefault="00413C0F" w:rsidP="00413C0F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Найдите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косинусное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расстояние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от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предложения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самой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первой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строке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(In comparison to dogs, cats have not undergone...)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всех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остальных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помощью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функции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scipy.spatial.distance.cosine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.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Какие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номера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у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двух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предложений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ближайших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к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нему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этому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расстоянию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(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строки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нумеруются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нуля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)?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Эти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два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числа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и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будут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ответами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на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задание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</w:p>
    <w:p w:rsidR="00413C0F" w:rsidRPr="00413C0F" w:rsidRDefault="00413C0F" w:rsidP="00413C0F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Запишите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полученные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числа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файл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разделив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пробелом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.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Обратите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внимание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что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файл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должен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состоять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из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одной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строки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в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конце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которой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не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должно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быть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переноса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.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Пример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файла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решением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вы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можете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найти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конце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задания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(submission-1.txt).</w:t>
      </w:r>
    </w:p>
    <w:p w:rsidR="00413C0F" w:rsidRDefault="00413C0F" w:rsidP="00413C0F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Совпадают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ли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ближайшие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два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предложения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тематике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первым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?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Совпадают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ли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тематики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у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следующих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близости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предложений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?</w:t>
      </w:r>
    </w:p>
    <w:p w:rsidR="00413C0F" w:rsidRPr="00413C0F" w:rsidRDefault="00413C0F" w:rsidP="00413C0F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t>Разумеется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использованный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вами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метод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крайне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простой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  <w:proofErr w:type="gram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t>Например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он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учитывает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формы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слов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(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так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cat и cats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он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считает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разными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словами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хотя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сути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они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означают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одно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то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же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),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удаляет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текстов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артикли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и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прочие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ненужные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слова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  <w:proofErr w:type="gram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Позже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мы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будем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подробно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изучать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анализ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текстов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где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выясним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как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достичь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высокого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качества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задаче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поиска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похожих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предложений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  <w:proofErr w:type="gramEnd"/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32"/>
          <w:szCs w:val="32"/>
          <w:lang w:val="en-US"/>
        </w:rPr>
      </w:pP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32"/>
          <w:szCs w:val="32"/>
          <w:lang w:val="en-US"/>
        </w:rPr>
      </w:pP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32"/>
          <w:szCs w:val="32"/>
          <w:lang w:val="en-US"/>
        </w:rPr>
      </w:pPr>
      <w:proofErr w:type="spellStart"/>
      <w:r>
        <w:rPr>
          <w:rFonts w:ascii="Helvetica" w:hAnsi="Helvetica" w:cs="Helvetica"/>
          <w:color w:val="262626"/>
          <w:sz w:val="32"/>
          <w:szCs w:val="32"/>
          <w:lang w:val="en-US"/>
        </w:rPr>
        <w:t>Задача</w:t>
      </w:r>
      <w:proofErr w:type="spellEnd"/>
      <w:r>
        <w:rPr>
          <w:rFonts w:ascii="Helvetica" w:hAnsi="Helvetica" w:cs="Helvetica"/>
          <w:color w:val="262626"/>
          <w:sz w:val="32"/>
          <w:szCs w:val="32"/>
          <w:lang w:val="en-US"/>
        </w:rPr>
        <w:t xml:space="preserve"> 2: </w:t>
      </w:r>
      <w:proofErr w:type="spellStart"/>
      <w:r>
        <w:rPr>
          <w:rFonts w:ascii="Helvetica" w:hAnsi="Helvetica" w:cs="Helvetica"/>
          <w:color w:val="262626"/>
          <w:sz w:val="32"/>
          <w:szCs w:val="32"/>
          <w:lang w:val="en-US"/>
        </w:rPr>
        <w:t>аппроксимация</w:t>
      </w:r>
      <w:proofErr w:type="spellEnd"/>
      <w:r>
        <w:rPr>
          <w:rFonts w:ascii="Helvetica" w:hAnsi="Helvetica" w:cs="Helvetica"/>
          <w:color w:val="262626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2"/>
          <w:szCs w:val="32"/>
          <w:lang w:val="en-US"/>
        </w:rPr>
        <w:t>функции</w:t>
      </w:r>
      <w:proofErr w:type="spellEnd"/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Рассмотрим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сложную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математическую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функцию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отрезке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[1, 15]:</w:t>
      </w: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t>f</w:t>
      </w:r>
      <w:proofErr w:type="gram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(x) = sin(x / 5) *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exp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(x / 10) + 5 *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exp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(-x / 2)</w:t>
      </w: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r>
        <w:rPr>
          <w:rFonts w:ascii="Helvetica" w:hAnsi="Helvetica" w:cs="Helvetica"/>
          <w:noProof/>
          <w:color w:val="262626"/>
          <w:sz w:val="28"/>
          <w:szCs w:val="28"/>
          <w:lang w:val="en-US"/>
        </w:rPr>
        <w:drawing>
          <wp:inline distT="0" distB="0" distL="0" distR="0">
            <wp:extent cx="6276340" cy="4256560"/>
            <wp:effectExtent l="0" t="0" r="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775" cy="425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t>Она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может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описывать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например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зависимость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оценок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которые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выставляют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определенному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сорту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вина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эксперты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в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зависимости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от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возраста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этого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вина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  <w:proofErr w:type="gram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сути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задача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машинного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обучения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состоит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том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чтобы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приблизить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сложную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зависимость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помощью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определенного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семейства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  <w:proofErr w:type="gram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В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этом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задании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мы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будем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приближать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указанную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функцию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помощью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многочленов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  <w:proofErr w:type="gramEnd"/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t>Как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известно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многочлен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степени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n (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то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есть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w_0 + w_1 x + w_2 x^2 + ... +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w_n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x^n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)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однозначно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определяется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любыми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n + 1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различными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точками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через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которые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он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проходит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  <w:proofErr w:type="gram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Это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значит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что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его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коэффициенты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w_0, ...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w_n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можно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определить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из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следующей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системы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линейных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уравнений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:</w:t>
      </w: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r>
        <w:rPr>
          <w:rFonts w:ascii="Helvetica" w:hAnsi="Helvetica" w:cs="Helvetica"/>
          <w:noProof/>
          <w:color w:val="262626"/>
          <w:sz w:val="28"/>
          <w:szCs w:val="28"/>
          <w:lang w:val="en-US"/>
        </w:rPr>
        <w:drawing>
          <wp:inline distT="0" distB="0" distL="0" distR="0">
            <wp:extent cx="6248400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где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через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x_1</w:t>
      </w:r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t>, ...</w:t>
      </w:r>
      <w:proofErr w:type="gram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x_n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x_{n+1}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обозначены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точки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через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которые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проходит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многочлен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а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через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f(x_1), ..., f(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x_n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), f(x_{n+1}) —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значения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которые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он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должен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принимать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этих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точках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262626"/>
          <w:sz w:val="28"/>
          <w:szCs w:val="28"/>
          <w:lang w:val="en-US"/>
        </w:rPr>
        <w:t>Воспользуемся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описанным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свойством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и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будем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находить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приближение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функции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многочленом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решая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систему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линейных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n-US"/>
        </w:rPr>
        <w:t>уравнений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n-US"/>
        </w:rPr>
        <w:t>.</w:t>
      </w:r>
      <w:proofErr w:type="gramEnd"/>
    </w:p>
    <w:p w:rsidR="00413C0F" w:rsidRDefault="00413C0F" w:rsidP="00413C0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</w:p>
    <w:p w:rsidR="00413C0F" w:rsidRDefault="00413C0F" w:rsidP="00413C0F">
      <w:pPr>
        <w:pStyle w:val="a3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Сформируйте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систему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линейных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уравнений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(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то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есть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задайте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матрицу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коэффициентов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A и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свободный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вектор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b)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для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многочлена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первой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степени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который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должен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совпадать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функцией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f в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точках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1 и 15.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Решите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данную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систему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помощью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функции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scipy.linalg.solve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.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Нарисуйте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функцию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f и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полученный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многочлен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.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Хорошо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ли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он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приближает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исходную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функцию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?</w:t>
      </w:r>
    </w:p>
    <w:p w:rsidR="00413C0F" w:rsidRPr="00413C0F" w:rsidRDefault="00413C0F" w:rsidP="00413C0F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</w:p>
    <w:p w:rsidR="00413C0F" w:rsidRDefault="00413C0F" w:rsidP="00413C0F">
      <w:pPr>
        <w:pStyle w:val="a3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Повторите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же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шаги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для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многочлена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второй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степени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который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совпадает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функцией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f в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точках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1, 8 и 15.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Улучшилось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ли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качество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аппроксимации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?</w:t>
      </w:r>
    </w:p>
    <w:p w:rsidR="00413C0F" w:rsidRPr="00413C0F" w:rsidRDefault="00413C0F" w:rsidP="00413C0F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</w:p>
    <w:p w:rsidR="00413C0F" w:rsidRDefault="00413C0F" w:rsidP="00413C0F">
      <w:pPr>
        <w:pStyle w:val="a3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Повторите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же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шаги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для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многочлена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третьей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степени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который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совпадает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функцией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f в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точках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1, 4, 10 и 15.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Хорошо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ли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он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аппроксимирует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функцию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?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Коэффициенты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данного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многочлена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(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четыре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числа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следующем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порядке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: w_0, w_1, w_2, w_3)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являются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ответом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на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задачу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.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Округлять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коэффициенты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не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обязательно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но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при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желании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можете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произвести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округление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второго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знака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(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т.е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.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числа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вида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0.42)</w:t>
      </w:r>
    </w:p>
    <w:p w:rsidR="00413C0F" w:rsidRPr="00413C0F" w:rsidRDefault="00413C0F" w:rsidP="00413C0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</w:p>
    <w:p w:rsidR="00413C0F" w:rsidRPr="00413C0F" w:rsidRDefault="00413C0F" w:rsidP="00413C0F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</w:p>
    <w:p w:rsidR="00413C0F" w:rsidRPr="00413C0F" w:rsidRDefault="00413C0F" w:rsidP="00413C0F">
      <w:pPr>
        <w:pStyle w:val="a3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n-US"/>
        </w:rPr>
      </w:pP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Запишите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полученные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числа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файл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разделив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пробелами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.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Обратите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внимание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что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файл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должен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состоять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из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одной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строки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, в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конце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которой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не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должно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быть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переноса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.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Пример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файла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с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решением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вы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можете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найти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в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конце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</w:t>
      </w:r>
      <w:proofErr w:type="spellStart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>задания</w:t>
      </w:r>
      <w:proofErr w:type="spellEnd"/>
      <w:r w:rsidRPr="00413C0F">
        <w:rPr>
          <w:rFonts w:ascii="Helvetica" w:hAnsi="Helvetica" w:cs="Helvetica"/>
          <w:color w:val="262626"/>
          <w:sz w:val="28"/>
          <w:szCs w:val="28"/>
          <w:lang w:val="en-US"/>
        </w:rPr>
        <w:t xml:space="preserve"> (submission-2.txt).</w:t>
      </w:r>
    </w:p>
    <w:p w:rsidR="00666445" w:rsidRDefault="00666445" w:rsidP="00413C0F"/>
    <w:sectPr w:rsidR="00666445" w:rsidSect="00C6291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A6B3D4E"/>
    <w:multiLevelType w:val="hybridMultilevel"/>
    <w:tmpl w:val="1DC44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E0281"/>
    <w:multiLevelType w:val="hybridMultilevel"/>
    <w:tmpl w:val="9B88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0F"/>
    <w:rsid w:val="00413C0F"/>
    <w:rsid w:val="00666445"/>
    <w:rsid w:val="009A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5902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C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3C0F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13C0F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C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3C0F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13C0F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scipy.org/doc/scipy/reference/linalg.html" TargetMode="External"/><Relationship Id="rId7" Type="http://schemas.openxmlformats.org/officeDocument/2006/relationships/hyperlink" Target="https://docs.python.org/2/tutorial/inputoutput.html#reading-and-writing-files" TargetMode="External"/><Relationship Id="rId8" Type="http://schemas.openxmlformats.org/officeDocument/2006/relationships/hyperlink" Target="https://docs.python.org/2/library/re.html" TargetMode="External"/><Relationship Id="rId9" Type="http://schemas.openxmlformats.org/officeDocument/2006/relationships/hyperlink" Target="https://d3c33hcgiwev3.cloudfront.net/_3a8d746cf4d86fba2f31586f239d11fd_sentences.txt?Expires=1485561600&amp;Signature=ehDWiOzX5XN6y51Ziutnm7r26jePwDFVKRPtdXquFYQisnmDjktfCc8iyFfWB66D8R0Doywu9tn4QDBl-sISAoIsKbNYowLVoy7jgHajCPZa-j9uaCjI~je59T3UphUEn8J66F7B275qjADyf-eW9jBLwVoIp7bhm0c4bHIzWls_&amp;Key-Pair-Id=APKAJLTNE6QMUY6HBC5A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1000</Words>
  <Characters>5702</Characters>
  <Application>Microsoft Macintosh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2017-01-26T19:09:00Z</dcterms:created>
  <dcterms:modified xsi:type="dcterms:W3CDTF">2017-01-26T19:14:00Z</dcterms:modified>
</cp:coreProperties>
</file>